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B43E" w14:textId="3B8CC996" w:rsidR="003C0B80" w:rsidRDefault="004C4E2C">
      <w:pPr>
        <w:pStyle w:val="Koptitel"/>
      </w:pPr>
      <w:r>
        <w:t>Plan van aanpak</w:t>
      </w:r>
    </w:p>
    <w:p w14:paraId="1020982D" w14:textId="612FEA0F" w:rsidR="003C0B80" w:rsidRPr="00504ACE" w:rsidRDefault="000820B8">
      <w:pPr>
        <w:pStyle w:val="Onderkoptitel"/>
        <w:rPr>
          <w:color w:val="000000" w:themeColor="text1"/>
        </w:rPr>
      </w:pPr>
      <w:proofErr w:type="spellStart"/>
      <w:r>
        <w:rPr>
          <w:color w:val="000000" w:themeColor="text1"/>
        </w:rPr>
        <w:t>Unreal</w:t>
      </w:r>
      <w:proofErr w:type="spellEnd"/>
      <w:r>
        <w:rPr>
          <w:color w:val="000000" w:themeColor="text1"/>
        </w:rPr>
        <w:t xml:space="preserve"> Engine</w:t>
      </w:r>
    </w:p>
    <w:p w14:paraId="76788DD2" w14:textId="77777777" w:rsidR="003C0B80" w:rsidRDefault="003C0B80"/>
    <w:p w14:paraId="09E5A834" w14:textId="77777777" w:rsidR="003C0B80" w:rsidRDefault="003C0B80"/>
    <w:p w14:paraId="4A72908E" w14:textId="77777777" w:rsidR="003C0B80" w:rsidRDefault="003C0B80"/>
    <w:p w14:paraId="2820843C" w14:textId="77777777" w:rsidR="003C0B80" w:rsidRDefault="003C0B80"/>
    <w:p w14:paraId="027DB3D0" w14:textId="77777777" w:rsidR="003C0B80" w:rsidRDefault="003C0B80"/>
    <w:p w14:paraId="2B67E704" w14:textId="77777777" w:rsidR="003C0B80" w:rsidRDefault="003C0B80"/>
    <w:p w14:paraId="4C163DA0" w14:textId="77777777" w:rsidR="003C0B80" w:rsidRDefault="003C0B80"/>
    <w:p w14:paraId="0C47044F" w14:textId="77777777" w:rsidR="003C0B80" w:rsidRDefault="003C0B80"/>
    <w:p w14:paraId="1B7D14BB" w14:textId="77777777" w:rsidR="003C0B80" w:rsidRDefault="003C0B80"/>
    <w:p w14:paraId="28910F18" w14:textId="77777777" w:rsidR="003C0B80" w:rsidRDefault="003C0B80"/>
    <w:p w14:paraId="5FFCD84B" w14:textId="77777777" w:rsidR="003C0B80" w:rsidRDefault="003C0B80"/>
    <w:p w14:paraId="0202A784" w14:textId="77777777" w:rsidR="003C0B80" w:rsidRDefault="003C0B80"/>
    <w:p w14:paraId="3AE12681" w14:textId="77777777" w:rsidR="003C0B80" w:rsidRDefault="003C0B80"/>
    <w:p w14:paraId="6A8EFB81" w14:textId="77777777" w:rsidR="003C0B80" w:rsidRDefault="003C0B80"/>
    <w:p w14:paraId="0A537023" w14:textId="77777777" w:rsidR="003C0B80" w:rsidRDefault="003C0B80"/>
    <w:p w14:paraId="3E01B440" w14:textId="77777777" w:rsidR="003C0B80" w:rsidRDefault="003C0B80"/>
    <w:p w14:paraId="626CC44E" w14:textId="77777777" w:rsidR="003C0B80" w:rsidRDefault="003C0B80"/>
    <w:p w14:paraId="01B3C200" w14:textId="77777777" w:rsidR="003C0B80" w:rsidRDefault="003C0B80"/>
    <w:p w14:paraId="68262F6C" w14:textId="77777777" w:rsidR="003C0B80" w:rsidRDefault="003C0B80"/>
    <w:p w14:paraId="1BF62FA2" w14:textId="77777777" w:rsidR="003C0B80" w:rsidRDefault="003C0B80"/>
    <w:p w14:paraId="4E8E2BD3" w14:textId="77777777" w:rsidR="003C0B80" w:rsidRDefault="003C0B80"/>
    <w:p w14:paraId="3F340C8D" w14:textId="77777777" w:rsidR="003C0B80" w:rsidRDefault="003C0B80"/>
    <w:p w14:paraId="4AD26154" w14:textId="77777777" w:rsidR="003C0B80" w:rsidRDefault="003C0B80"/>
    <w:p w14:paraId="03ECA0C5" w14:textId="77777777" w:rsidR="003C0B80" w:rsidRDefault="003C0B80"/>
    <w:p w14:paraId="27E06375" w14:textId="77777777" w:rsidR="003C0B80" w:rsidRDefault="003C0B80"/>
    <w:p w14:paraId="66545AB1" w14:textId="77777777" w:rsidR="003C0B80" w:rsidRDefault="003C0B80"/>
    <w:p w14:paraId="4D281450" w14:textId="77777777" w:rsidR="003C0B80" w:rsidRDefault="003C0B80"/>
    <w:p w14:paraId="15A01D01" w14:textId="77777777" w:rsidR="003C0B80" w:rsidRDefault="003C0B80"/>
    <w:p w14:paraId="3A855DF8" w14:textId="77777777" w:rsidR="003C0B80" w:rsidRDefault="003C0B80"/>
    <w:p w14:paraId="2972CC2F" w14:textId="77777777" w:rsidR="003C0B80" w:rsidRDefault="003C0B80"/>
    <w:p w14:paraId="340FFFCA" w14:textId="77777777" w:rsidR="003C0B80" w:rsidRDefault="003C0B80"/>
    <w:p w14:paraId="64D4C49E" w14:textId="77777777" w:rsidR="003C0B80" w:rsidRDefault="003C0B80"/>
    <w:p w14:paraId="5187D23D" w14:textId="77777777" w:rsidR="003C0B80" w:rsidRDefault="003C0B80"/>
    <w:p w14:paraId="62995D21" w14:textId="77777777" w:rsidR="003C0B80" w:rsidRDefault="003C0B80"/>
    <w:p w14:paraId="30969534" w14:textId="77777777" w:rsidR="003C0B80" w:rsidRDefault="003C0B80"/>
    <w:p w14:paraId="1BE6BA0B" w14:textId="77777777" w:rsidR="00876A66" w:rsidRDefault="00876A66"/>
    <w:p w14:paraId="7D7BFCC7" w14:textId="369BFB11" w:rsidR="003C0B80" w:rsidRPr="00504ACE" w:rsidRDefault="003C0B80">
      <w:pPr>
        <w:rPr>
          <w:color w:val="000000" w:themeColor="text1"/>
        </w:rPr>
      </w:pPr>
      <w:r>
        <w:t>Door:</w:t>
      </w:r>
      <w:r>
        <w:tab/>
      </w:r>
      <w:r>
        <w:tab/>
      </w:r>
      <w:r w:rsidR="00504ACE">
        <w:rPr>
          <w:color w:val="000000" w:themeColor="text1"/>
        </w:rPr>
        <w:t>210613</w:t>
      </w:r>
    </w:p>
    <w:p w14:paraId="189D54C2" w14:textId="47D50BFB" w:rsidR="003C0B80" w:rsidRPr="00504ACE" w:rsidRDefault="003C0B80">
      <w:pPr>
        <w:rPr>
          <w:color w:val="000000" w:themeColor="text1"/>
        </w:rPr>
      </w:pPr>
      <w:r>
        <w:t>Datum:</w:t>
      </w:r>
      <w:r>
        <w:tab/>
      </w:r>
      <w:r w:rsidR="007A6BD4">
        <w:tab/>
      </w:r>
      <w:r w:rsidR="00ED346F">
        <w:rPr>
          <w:color w:val="000000" w:themeColor="text1"/>
        </w:rPr>
        <w:t>06/juni/2023</w:t>
      </w:r>
    </w:p>
    <w:p w14:paraId="66C950B2" w14:textId="77777777" w:rsidR="00784F18" w:rsidRDefault="00784F18">
      <w:r>
        <w:t>Versie:</w:t>
      </w:r>
      <w:r>
        <w:tab/>
      </w:r>
      <w:r>
        <w:tab/>
      </w:r>
      <w:r w:rsidRPr="004C4E2C">
        <w:rPr>
          <w:color w:val="FF0000"/>
        </w:rPr>
        <w:t>1.0</w:t>
      </w:r>
    </w:p>
    <w:p w14:paraId="54299BAC" w14:textId="77777777" w:rsidR="00770E35" w:rsidRDefault="00770E35"/>
    <w:p w14:paraId="5B45FB9C" w14:textId="77777777" w:rsidR="00753BB8" w:rsidRDefault="00770E35" w:rsidP="00753BB8">
      <w:r>
        <w:br w:type="page"/>
      </w:r>
      <w:r w:rsidR="00753BB8">
        <w:lastRenderedPageBreak/>
        <w:t xml:space="preserve"> </w:t>
      </w:r>
    </w:p>
    <w:p w14:paraId="26D27F9E" w14:textId="77777777" w:rsidR="003C0B80" w:rsidRDefault="003C0B80" w:rsidP="009A5354">
      <w:pPr>
        <w:pStyle w:val="Kop"/>
      </w:pPr>
      <w:r>
        <w:t>Inhoudsopgave</w:t>
      </w:r>
    </w:p>
    <w:p w14:paraId="03D0217B" w14:textId="77777777" w:rsidR="005E1BE6" w:rsidRPr="00CA4963" w:rsidRDefault="005E1BE6"/>
    <w:sdt>
      <w:sdtPr>
        <w:id w:val="194788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B365E" w14:textId="08050629" w:rsidR="0066564C" w:rsidRDefault="009376D7">
          <w:pPr>
            <w:pStyle w:val="TOC1"/>
            <w:rPr>
              <w:rFonts w:eastAsiaTheme="minorEastAsia" w:cstheme="minorBidi"/>
              <w:noProof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73442" w:history="1">
            <w:r w:rsidR="0066564C" w:rsidRPr="00A40961">
              <w:rPr>
                <w:rStyle w:val="Hyperlink"/>
                <w:noProof/>
              </w:rPr>
              <w:t>1.</w:t>
            </w:r>
            <w:r w:rsidR="0066564C">
              <w:rPr>
                <w:rFonts w:eastAsiaTheme="minorEastAsia" w:cstheme="minorBidi"/>
                <w:noProof/>
                <w:szCs w:val="22"/>
                <w:lang w:eastAsia="nl-NL"/>
              </w:rPr>
              <w:tab/>
            </w:r>
            <w:r w:rsidR="0066564C" w:rsidRPr="00A40961">
              <w:rPr>
                <w:rStyle w:val="Hyperlink"/>
                <w:noProof/>
              </w:rPr>
              <w:t>Inleiding</w:t>
            </w:r>
            <w:r w:rsidR="0066564C">
              <w:rPr>
                <w:noProof/>
                <w:webHidden/>
              </w:rPr>
              <w:tab/>
            </w:r>
            <w:r w:rsidR="0066564C">
              <w:rPr>
                <w:noProof/>
                <w:webHidden/>
              </w:rPr>
              <w:fldChar w:fldCharType="begin"/>
            </w:r>
            <w:r w:rsidR="0066564C">
              <w:rPr>
                <w:noProof/>
                <w:webHidden/>
              </w:rPr>
              <w:instrText xml:space="preserve"> PAGEREF _Toc68873442 \h </w:instrText>
            </w:r>
            <w:r w:rsidR="0066564C">
              <w:rPr>
                <w:noProof/>
                <w:webHidden/>
              </w:rPr>
            </w:r>
            <w:r w:rsidR="0066564C">
              <w:rPr>
                <w:noProof/>
                <w:webHidden/>
              </w:rPr>
              <w:fldChar w:fldCharType="separate"/>
            </w:r>
            <w:r w:rsidR="0066564C">
              <w:rPr>
                <w:noProof/>
                <w:webHidden/>
              </w:rPr>
              <w:t>3</w:t>
            </w:r>
            <w:r w:rsidR="0066564C">
              <w:rPr>
                <w:noProof/>
                <w:webHidden/>
              </w:rPr>
              <w:fldChar w:fldCharType="end"/>
            </w:r>
          </w:hyperlink>
        </w:p>
        <w:p w14:paraId="5441B267" w14:textId="7F6049D5" w:rsidR="0066564C" w:rsidRDefault="00000000">
          <w:pPr>
            <w:pStyle w:val="TOC1"/>
            <w:rPr>
              <w:rFonts w:eastAsiaTheme="minorEastAsia" w:cstheme="minorBidi"/>
              <w:noProof/>
              <w:szCs w:val="22"/>
              <w:lang w:eastAsia="nl-NL"/>
            </w:rPr>
          </w:pPr>
          <w:hyperlink w:anchor="_Toc68873443" w:history="1">
            <w:r w:rsidR="0066564C" w:rsidRPr="00A40961">
              <w:rPr>
                <w:rStyle w:val="Hyperlink"/>
                <w:noProof/>
              </w:rPr>
              <w:t>2.</w:t>
            </w:r>
            <w:r w:rsidR="0066564C">
              <w:rPr>
                <w:rFonts w:eastAsiaTheme="minorEastAsia" w:cstheme="minorBidi"/>
                <w:noProof/>
                <w:szCs w:val="22"/>
                <w:lang w:eastAsia="nl-NL"/>
              </w:rPr>
              <w:tab/>
            </w:r>
            <w:r w:rsidR="0066564C" w:rsidRPr="00A40961">
              <w:rPr>
                <w:rStyle w:val="Hyperlink"/>
                <w:noProof/>
              </w:rPr>
              <w:t>Takenlijst</w:t>
            </w:r>
            <w:r w:rsidR="0066564C">
              <w:rPr>
                <w:noProof/>
                <w:webHidden/>
              </w:rPr>
              <w:tab/>
            </w:r>
            <w:r w:rsidR="0066564C">
              <w:rPr>
                <w:noProof/>
                <w:webHidden/>
              </w:rPr>
              <w:fldChar w:fldCharType="begin"/>
            </w:r>
            <w:r w:rsidR="0066564C">
              <w:rPr>
                <w:noProof/>
                <w:webHidden/>
              </w:rPr>
              <w:instrText xml:space="preserve"> PAGEREF _Toc68873443 \h </w:instrText>
            </w:r>
            <w:r w:rsidR="0066564C">
              <w:rPr>
                <w:noProof/>
                <w:webHidden/>
              </w:rPr>
            </w:r>
            <w:r w:rsidR="0066564C">
              <w:rPr>
                <w:noProof/>
                <w:webHidden/>
              </w:rPr>
              <w:fldChar w:fldCharType="separate"/>
            </w:r>
            <w:r w:rsidR="0066564C">
              <w:rPr>
                <w:noProof/>
                <w:webHidden/>
              </w:rPr>
              <w:t>3</w:t>
            </w:r>
            <w:r w:rsidR="0066564C">
              <w:rPr>
                <w:noProof/>
                <w:webHidden/>
              </w:rPr>
              <w:fldChar w:fldCharType="end"/>
            </w:r>
          </w:hyperlink>
        </w:p>
        <w:p w14:paraId="7765F5BA" w14:textId="324ED887" w:rsidR="0066564C" w:rsidRDefault="00000000">
          <w:pPr>
            <w:pStyle w:val="TOC1"/>
            <w:rPr>
              <w:rFonts w:eastAsiaTheme="minorEastAsia" w:cstheme="minorBidi"/>
              <w:noProof/>
              <w:szCs w:val="22"/>
              <w:lang w:eastAsia="nl-NL"/>
            </w:rPr>
          </w:pPr>
          <w:hyperlink w:anchor="_Toc68873444" w:history="1">
            <w:r w:rsidR="0066564C" w:rsidRPr="00A40961">
              <w:rPr>
                <w:rStyle w:val="Hyperlink"/>
                <w:noProof/>
              </w:rPr>
              <w:t>3.</w:t>
            </w:r>
            <w:r w:rsidR="0066564C">
              <w:rPr>
                <w:rFonts w:eastAsiaTheme="minorEastAsia" w:cstheme="minorBidi"/>
                <w:noProof/>
                <w:szCs w:val="22"/>
                <w:lang w:eastAsia="nl-NL"/>
              </w:rPr>
              <w:tab/>
            </w:r>
            <w:r w:rsidR="0066564C" w:rsidRPr="00A40961">
              <w:rPr>
                <w:rStyle w:val="Hyperlink"/>
                <w:noProof/>
              </w:rPr>
              <w:t>Planning</w:t>
            </w:r>
            <w:r w:rsidR="0066564C">
              <w:rPr>
                <w:noProof/>
                <w:webHidden/>
              </w:rPr>
              <w:tab/>
            </w:r>
            <w:r w:rsidR="0066564C">
              <w:rPr>
                <w:noProof/>
                <w:webHidden/>
              </w:rPr>
              <w:fldChar w:fldCharType="begin"/>
            </w:r>
            <w:r w:rsidR="0066564C">
              <w:rPr>
                <w:noProof/>
                <w:webHidden/>
              </w:rPr>
              <w:instrText xml:space="preserve"> PAGEREF _Toc68873444 \h </w:instrText>
            </w:r>
            <w:r w:rsidR="0066564C">
              <w:rPr>
                <w:noProof/>
                <w:webHidden/>
              </w:rPr>
            </w:r>
            <w:r w:rsidR="0066564C">
              <w:rPr>
                <w:noProof/>
                <w:webHidden/>
              </w:rPr>
              <w:fldChar w:fldCharType="separate"/>
            </w:r>
            <w:r w:rsidR="0066564C">
              <w:rPr>
                <w:noProof/>
                <w:webHidden/>
              </w:rPr>
              <w:t>3</w:t>
            </w:r>
            <w:r w:rsidR="0066564C">
              <w:rPr>
                <w:noProof/>
                <w:webHidden/>
              </w:rPr>
              <w:fldChar w:fldCharType="end"/>
            </w:r>
          </w:hyperlink>
        </w:p>
        <w:p w14:paraId="33528678" w14:textId="1D90D862" w:rsidR="009376D7" w:rsidRDefault="009376D7">
          <w:r>
            <w:rPr>
              <w:b/>
              <w:bCs/>
            </w:rPr>
            <w:fldChar w:fldCharType="end"/>
          </w:r>
        </w:p>
      </w:sdtContent>
    </w:sdt>
    <w:p w14:paraId="7FFD763E" w14:textId="77777777" w:rsidR="009376D7" w:rsidRPr="00CA4963" w:rsidRDefault="009376D7"/>
    <w:p w14:paraId="39AE21C2" w14:textId="77777777" w:rsidR="003C0B80" w:rsidRPr="00CA4963" w:rsidRDefault="003C0B80"/>
    <w:p w14:paraId="6851E56B" w14:textId="77777777" w:rsidR="003C0B80" w:rsidRDefault="00770E35">
      <w:pPr>
        <w:pStyle w:val="Heading1"/>
        <w:tabs>
          <w:tab w:val="left" w:pos="720"/>
        </w:tabs>
      </w:pPr>
      <w:r>
        <w:br w:type="page"/>
      </w:r>
      <w:bookmarkStart w:id="0" w:name="_Toc171753442"/>
      <w:bookmarkStart w:id="1" w:name="_Toc386807522"/>
      <w:bookmarkStart w:id="2" w:name="_Toc68873442"/>
      <w:r w:rsidR="003C0B80">
        <w:lastRenderedPageBreak/>
        <w:t>Inleiding</w:t>
      </w:r>
      <w:bookmarkEnd w:id="0"/>
      <w:bookmarkEnd w:id="1"/>
      <w:bookmarkEnd w:id="2"/>
    </w:p>
    <w:p w14:paraId="1613874B" w14:textId="1C22572C" w:rsidR="00CC3F13" w:rsidRPr="008779DE" w:rsidRDefault="008779DE" w:rsidP="008F0360">
      <w:pPr>
        <w:rPr>
          <w:color w:val="000000" w:themeColor="text1"/>
        </w:rPr>
      </w:pPr>
      <w:r>
        <w:rPr>
          <w:color w:val="000000" w:themeColor="text1"/>
        </w:rPr>
        <w:t>Ik ga bezig zi</w:t>
      </w:r>
      <w:r w:rsidR="00A86E9A">
        <w:rPr>
          <w:color w:val="000000" w:themeColor="text1"/>
        </w:rPr>
        <w:t>j</w:t>
      </w:r>
      <w:r>
        <w:rPr>
          <w:color w:val="000000" w:themeColor="text1"/>
        </w:rPr>
        <w:t xml:space="preserve">n met het opzetten en maken van een </w:t>
      </w:r>
      <w:proofErr w:type="spellStart"/>
      <w:r>
        <w:rPr>
          <w:color w:val="000000" w:themeColor="text1"/>
        </w:rPr>
        <w:t>unreal</w:t>
      </w:r>
      <w:proofErr w:type="spellEnd"/>
      <w:r>
        <w:rPr>
          <w:color w:val="000000" w:themeColor="text1"/>
        </w:rPr>
        <w:t xml:space="preserve"> engine game </w:t>
      </w:r>
    </w:p>
    <w:p w14:paraId="5620B474" w14:textId="3CA5F936" w:rsidR="00363D5D" w:rsidRDefault="00EA26F6" w:rsidP="00363D5D">
      <w:pPr>
        <w:pStyle w:val="Heading1"/>
        <w:tabs>
          <w:tab w:val="left" w:pos="720"/>
        </w:tabs>
      </w:pPr>
      <w:r>
        <w:t>Doelstelling</w:t>
      </w:r>
    </w:p>
    <w:p w14:paraId="2CF4E9B1" w14:textId="27033F2A" w:rsidR="00363D5D" w:rsidRDefault="00A86E9A" w:rsidP="008F0360">
      <w:pPr>
        <w:rPr>
          <w:color w:val="FF0000"/>
        </w:rPr>
      </w:pPr>
      <w:r>
        <w:rPr>
          <w:color w:val="000000" w:themeColor="text1"/>
        </w:rPr>
        <w:t>Ik ga bezig zi</w:t>
      </w:r>
      <w:r>
        <w:rPr>
          <w:color w:val="000000" w:themeColor="text1"/>
        </w:rPr>
        <w:t>j</w:t>
      </w:r>
      <w:r>
        <w:rPr>
          <w:color w:val="000000" w:themeColor="text1"/>
        </w:rPr>
        <w:t xml:space="preserve">n met het opzetten en maken van een </w:t>
      </w:r>
      <w:proofErr w:type="spellStart"/>
      <w:r>
        <w:rPr>
          <w:color w:val="000000" w:themeColor="text1"/>
        </w:rPr>
        <w:t>unreal</w:t>
      </w:r>
      <w:proofErr w:type="spellEnd"/>
      <w:r>
        <w:rPr>
          <w:color w:val="000000" w:themeColor="text1"/>
        </w:rPr>
        <w:t xml:space="preserve"> engine game</w:t>
      </w:r>
      <w:r>
        <w:rPr>
          <w:color w:val="000000" w:themeColor="text1"/>
        </w:rPr>
        <w:t xml:space="preserve"> </w:t>
      </w:r>
      <w:r w:rsidR="00EE6775">
        <w:rPr>
          <w:color w:val="000000" w:themeColor="text1"/>
        </w:rPr>
        <w:t xml:space="preserve">dit </w:t>
      </w:r>
      <w:proofErr w:type="spellStart"/>
      <w:r w:rsidR="00EE6775">
        <w:rPr>
          <w:color w:val="000000" w:themeColor="text1"/>
        </w:rPr>
        <w:t>will</w:t>
      </w:r>
      <w:proofErr w:type="spellEnd"/>
      <w:r w:rsidR="00EE6775">
        <w:rPr>
          <w:color w:val="000000" w:themeColor="text1"/>
        </w:rPr>
        <w:t xml:space="preserve"> ik doen omdat dit mij well </w:t>
      </w:r>
      <w:proofErr w:type="spellStart"/>
      <w:r w:rsidR="00EE6775">
        <w:rPr>
          <w:color w:val="000000" w:themeColor="text1"/>
        </w:rPr>
        <w:t>intresant</w:t>
      </w:r>
      <w:proofErr w:type="spellEnd"/>
      <w:r w:rsidR="00EE6775">
        <w:rPr>
          <w:color w:val="000000" w:themeColor="text1"/>
        </w:rPr>
        <w:t xml:space="preserve"> lijkt en ik mij hier best well wat </w:t>
      </w:r>
      <w:proofErr w:type="spellStart"/>
      <w:r w:rsidR="00EE6775">
        <w:rPr>
          <w:color w:val="000000" w:themeColor="text1"/>
        </w:rPr>
        <w:t>will</w:t>
      </w:r>
      <w:proofErr w:type="spellEnd"/>
      <w:r w:rsidR="00EE6775">
        <w:rPr>
          <w:color w:val="000000" w:themeColor="text1"/>
        </w:rPr>
        <w:t xml:space="preserve"> in verdiepen</w:t>
      </w:r>
    </w:p>
    <w:p w14:paraId="21D727DB" w14:textId="77777777" w:rsidR="00363D5D" w:rsidRDefault="00363D5D" w:rsidP="008F0360">
      <w:pPr>
        <w:rPr>
          <w:color w:val="FF0000"/>
        </w:rPr>
      </w:pPr>
    </w:p>
    <w:p w14:paraId="521BA66D" w14:textId="56044F05" w:rsidR="00CC3F13" w:rsidRDefault="009E5EC3" w:rsidP="00CC3F13">
      <w:pPr>
        <w:pStyle w:val="Heading1"/>
        <w:tabs>
          <w:tab w:val="left" w:pos="720"/>
        </w:tabs>
      </w:pPr>
      <w:r>
        <w:t>Huidige kennisniveau</w:t>
      </w:r>
    </w:p>
    <w:p w14:paraId="79870827" w14:textId="4798FD92" w:rsidR="009376D7" w:rsidRDefault="00EE6775">
      <w:r>
        <w:rPr>
          <w:color w:val="000000" w:themeColor="text1"/>
        </w:rPr>
        <w:t xml:space="preserve">Mijn huidige kennis op dit moment is dat ik nog niks met </w:t>
      </w:r>
      <w:proofErr w:type="spellStart"/>
      <w:r>
        <w:rPr>
          <w:color w:val="000000" w:themeColor="text1"/>
        </w:rPr>
        <w:t>unreal</w:t>
      </w:r>
      <w:proofErr w:type="spellEnd"/>
      <w:r>
        <w:rPr>
          <w:color w:val="000000" w:themeColor="text1"/>
        </w:rPr>
        <w:t xml:space="preserve"> engine</w:t>
      </w:r>
      <w:r w:rsidR="00017513">
        <w:rPr>
          <w:color w:val="000000" w:themeColor="text1"/>
        </w:rPr>
        <w:t xml:space="preserve"> heb gedaan</w:t>
      </w:r>
      <w:r w:rsidR="00B5320A">
        <w:tab/>
      </w:r>
      <w:r w:rsidR="00B5320A">
        <w:tab/>
      </w:r>
      <w:r w:rsidR="00B5320A">
        <w:tab/>
      </w:r>
      <w:r w:rsidR="00B5320A">
        <w:tab/>
      </w:r>
      <w:r w:rsidR="00B5320A">
        <w:tab/>
      </w:r>
      <w:r w:rsidR="00B5320A">
        <w:tab/>
      </w:r>
      <w:r w:rsidR="00B5320A">
        <w:tab/>
      </w:r>
      <w:r w:rsidR="00B5320A">
        <w:tab/>
      </w:r>
      <w:r w:rsidR="00B5320A">
        <w:tab/>
      </w:r>
      <w:r w:rsidR="00B5320A">
        <w:tab/>
      </w:r>
      <w:r w:rsidR="00B5320A">
        <w:tab/>
      </w:r>
    </w:p>
    <w:p w14:paraId="7D959B59" w14:textId="77777777" w:rsidR="005827BA" w:rsidRDefault="005827BA" w:rsidP="005827BA">
      <w:pPr>
        <w:rPr>
          <w:color w:val="FF0000"/>
        </w:rPr>
      </w:pPr>
    </w:p>
    <w:p w14:paraId="6F7599EB" w14:textId="46F5D342" w:rsidR="005827BA" w:rsidRDefault="00BC4C67" w:rsidP="005827BA">
      <w:pPr>
        <w:pStyle w:val="Heading1"/>
        <w:tabs>
          <w:tab w:val="left" w:pos="720"/>
        </w:tabs>
      </w:pPr>
      <w:r>
        <w:t>E</w:t>
      </w:r>
      <w:r w:rsidR="0029265F">
        <w:t>ind</w:t>
      </w:r>
      <w:r w:rsidR="005827BA">
        <w:t>doel</w:t>
      </w:r>
    </w:p>
    <w:p w14:paraId="0D9EBE7E" w14:textId="4E99F382" w:rsidR="005827BA" w:rsidRPr="00017513" w:rsidRDefault="00017513" w:rsidP="005827BA">
      <w:pPr>
        <w:rPr>
          <w:color w:val="000000" w:themeColor="text1"/>
        </w:rPr>
      </w:pPr>
      <w:r>
        <w:rPr>
          <w:color w:val="000000" w:themeColor="text1"/>
        </w:rPr>
        <w:t>Een game waarin je kan schieten en kan rondlopen op een map</w:t>
      </w:r>
    </w:p>
    <w:p w14:paraId="46C4B4B9" w14:textId="77777777" w:rsidR="005827BA" w:rsidRDefault="005827BA"/>
    <w:p w14:paraId="4C50C7A3" w14:textId="77777777" w:rsidR="003C0B80" w:rsidRDefault="00E871F9">
      <w:pPr>
        <w:pStyle w:val="Heading1"/>
        <w:tabs>
          <w:tab w:val="left" w:pos="720"/>
        </w:tabs>
      </w:pPr>
      <w:bookmarkStart w:id="3" w:name="_Toc68873443"/>
      <w:r>
        <w:t>Takenlijst</w:t>
      </w:r>
      <w:bookmarkEnd w:id="3"/>
    </w:p>
    <w:p w14:paraId="09D0D9DD" w14:textId="6B5A9501" w:rsidR="00952C1D" w:rsidRDefault="00017513">
      <w:pPr>
        <w:rPr>
          <w:color w:val="000000" w:themeColor="text1"/>
        </w:rPr>
      </w:pPr>
      <w:r>
        <w:rPr>
          <w:color w:val="000000" w:themeColor="text1"/>
        </w:rPr>
        <w:t xml:space="preserve">Onder zoek doen naar </w:t>
      </w:r>
      <w:r w:rsidR="00AA4383">
        <w:rPr>
          <w:color w:val="000000" w:themeColor="text1"/>
        </w:rPr>
        <w:t>installatie</w:t>
      </w:r>
      <w:r>
        <w:rPr>
          <w:color w:val="000000" w:themeColor="text1"/>
        </w:rPr>
        <w:t xml:space="preserve"> van </w:t>
      </w:r>
      <w:proofErr w:type="spellStart"/>
      <w:r>
        <w:rPr>
          <w:color w:val="000000" w:themeColor="text1"/>
        </w:rPr>
        <w:t>unreal</w:t>
      </w:r>
      <w:proofErr w:type="spellEnd"/>
      <w:r>
        <w:rPr>
          <w:color w:val="000000" w:themeColor="text1"/>
        </w:rPr>
        <w:t xml:space="preserve"> engine </w:t>
      </w:r>
    </w:p>
    <w:p w14:paraId="63075DD8" w14:textId="2D6BC762" w:rsidR="00017513" w:rsidRDefault="00017513">
      <w:pPr>
        <w:rPr>
          <w:color w:val="000000" w:themeColor="text1"/>
        </w:rPr>
      </w:pPr>
      <w:r>
        <w:rPr>
          <w:color w:val="000000" w:themeColor="text1"/>
        </w:rPr>
        <w:t>Welke programma talen als nodig is</w:t>
      </w:r>
    </w:p>
    <w:p w14:paraId="3E130F54" w14:textId="0336DF47" w:rsidR="00017513" w:rsidRDefault="00A2371B">
      <w:pPr>
        <w:rPr>
          <w:color w:val="000000" w:themeColor="text1"/>
        </w:rPr>
      </w:pPr>
      <w:r>
        <w:rPr>
          <w:color w:val="000000" w:themeColor="text1"/>
        </w:rPr>
        <w:t xml:space="preserve">Kijken naar </w:t>
      </w:r>
      <w:proofErr w:type="spellStart"/>
      <w:r>
        <w:rPr>
          <w:color w:val="000000" w:themeColor="text1"/>
        </w:rPr>
        <w:t>shooting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movement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physics</w:t>
      </w:r>
      <w:proofErr w:type="spellEnd"/>
    </w:p>
    <w:p w14:paraId="7FE70296" w14:textId="780F2CC6" w:rsidR="00585AE1" w:rsidRDefault="00585AE1">
      <w:pPr>
        <w:rPr>
          <w:color w:val="000000" w:themeColor="text1"/>
        </w:rPr>
      </w:pPr>
      <w:r>
        <w:rPr>
          <w:color w:val="000000" w:themeColor="text1"/>
        </w:rPr>
        <w:t>Onderzoek doen naar mappen die ik kan gebruiken</w:t>
      </w:r>
    </w:p>
    <w:p w14:paraId="5B0152E3" w14:textId="17D476F9" w:rsidR="005B7273" w:rsidRDefault="005B7273">
      <w:pPr>
        <w:rPr>
          <w:color w:val="000000" w:themeColor="text1"/>
        </w:rPr>
      </w:pPr>
      <w:proofErr w:type="spellStart"/>
      <w:r>
        <w:rPr>
          <w:color w:val="000000" w:themeColor="text1"/>
        </w:rPr>
        <w:t>Tutoriul</w:t>
      </w:r>
      <w:proofErr w:type="spellEnd"/>
      <w:r>
        <w:rPr>
          <w:color w:val="000000" w:themeColor="text1"/>
        </w:rPr>
        <w:t xml:space="preserve"> voorstellen/zoeken </w:t>
      </w:r>
      <w:hyperlink r:id="rId8" w:history="1">
        <w:r w:rsidRPr="009C71E7">
          <w:rPr>
            <w:rStyle w:val="Hyperlink"/>
          </w:rPr>
          <w:t>https://www.youtube.com/watch?v=_goCulNGDlU&amp;list=PLL0cLF8gjBprQbgS7HaBIsjgXQYEeG1zX</w:t>
        </w:r>
      </w:hyperlink>
    </w:p>
    <w:p w14:paraId="31A61151" w14:textId="4E58D7A6" w:rsidR="001F4BD1" w:rsidRDefault="001F4BD1">
      <w:pPr>
        <w:rPr>
          <w:color w:val="000000" w:themeColor="text1"/>
        </w:rPr>
      </w:pPr>
      <w:hyperlink r:id="rId9" w:history="1">
        <w:r w:rsidRPr="009C71E7">
          <w:rPr>
            <w:rStyle w:val="Hyperlink"/>
          </w:rPr>
          <w:t>https://www.youtube.com/watch?v=IJLqa-C91to&amp;list=PLL0cLF8gjBppS7fFZ5KWceIu2atUIKQXg</w:t>
        </w:r>
      </w:hyperlink>
    </w:p>
    <w:p w14:paraId="09CE85C7" w14:textId="191E80E3" w:rsidR="001F4BD1" w:rsidRDefault="007F0A0E">
      <w:pPr>
        <w:rPr>
          <w:color w:val="000000" w:themeColor="text1"/>
        </w:rPr>
      </w:pPr>
      <w:hyperlink r:id="rId10" w:history="1">
        <w:r w:rsidRPr="009C71E7">
          <w:rPr>
            <w:rStyle w:val="Hyperlink"/>
          </w:rPr>
          <w:t>https://www.youtube.com/watch?v=RXujVJdLEtc&amp;list=PLL0cLF8gjBpqRPlDcAqc9F939mwr76CG0</w:t>
        </w:r>
      </w:hyperlink>
    </w:p>
    <w:p w14:paraId="6895397A" w14:textId="77777777" w:rsidR="007F0A0E" w:rsidRDefault="007F0A0E">
      <w:pPr>
        <w:rPr>
          <w:color w:val="000000" w:themeColor="text1"/>
        </w:rPr>
      </w:pPr>
    </w:p>
    <w:p w14:paraId="0CA02196" w14:textId="77777777" w:rsidR="005B7273" w:rsidRPr="00017513" w:rsidRDefault="005B7273">
      <w:pPr>
        <w:rPr>
          <w:color w:val="000000" w:themeColor="text1"/>
        </w:rPr>
      </w:pPr>
    </w:p>
    <w:p w14:paraId="2C429920" w14:textId="77777777" w:rsidR="003C0B80" w:rsidRDefault="00952C1D" w:rsidP="00E871F9">
      <w:pPr>
        <w:pStyle w:val="Heading1"/>
      </w:pPr>
      <w:bookmarkStart w:id="4" w:name="_Toc68873444"/>
      <w:r>
        <w:t>P</w:t>
      </w:r>
      <w:r w:rsidR="00E871F9">
        <w:t>lanning</w:t>
      </w:r>
      <w:bookmarkEnd w:id="4"/>
    </w:p>
    <w:p w14:paraId="0956BBC6" w14:textId="51BDA824" w:rsidR="00B92793" w:rsidRDefault="00B92793" w:rsidP="00B92793">
      <w:hyperlink r:id="rId11" w:history="1">
        <w:r w:rsidRPr="009C71E7">
          <w:rPr>
            <w:rStyle w:val="Hyperlink"/>
          </w:rPr>
          <w:t>https://github.com/users/SeanNeerings/projects/8/views/1</w:t>
        </w:r>
      </w:hyperlink>
    </w:p>
    <w:p w14:paraId="65D28E51" w14:textId="373AA374" w:rsidR="00B92793" w:rsidRDefault="00566376" w:rsidP="00B92793">
      <w:hyperlink r:id="rId12" w:history="1">
        <w:r w:rsidRPr="009C71E7">
          <w:rPr>
            <w:rStyle w:val="Hyperlink"/>
          </w:rPr>
          <w:t>https://github.com/users/SeanNeerings/projects/7/views/1</w:t>
        </w:r>
      </w:hyperlink>
    </w:p>
    <w:p w14:paraId="5FD2154C" w14:textId="77777777" w:rsidR="00566376" w:rsidRPr="00B92793" w:rsidRDefault="00566376" w:rsidP="00B92793"/>
    <w:p w14:paraId="1FB52AE2" w14:textId="1ABEE1DB" w:rsidR="005E1BE6" w:rsidRPr="00AA4383" w:rsidRDefault="005E1BE6" w:rsidP="00784F18">
      <w:pPr>
        <w:rPr>
          <w:color w:val="000000" w:themeColor="text1"/>
        </w:rPr>
      </w:pPr>
    </w:p>
    <w:p w14:paraId="2C5DFA90" w14:textId="77777777" w:rsidR="00952C1D" w:rsidRPr="00952C1D" w:rsidRDefault="00952C1D" w:rsidP="00952C1D"/>
    <w:p w14:paraId="2C62252E" w14:textId="77777777" w:rsidR="003C0B80" w:rsidRDefault="003C0B80"/>
    <w:sectPr w:rsidR="003C0B80" w:rsidSect="00770E35">
      <w:headerReference w:type="default" r:id="rId13"/>
      <w:footerReference w:type="default" r:id="rId14"/>
      <w:headerReference w:type="first" r:id="rId15"/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7C5D" w14:textId="77777777" w:rsidR="00BE4EC3" w:rsidRDefault="00BE4EC3">
      <w:r>
        <w:separator/>
      </w:r>
    </w:p>
  </w:endnote>
  <w:endnote w:type="continuationSeparator" w:id="0">
    <w:p w14:paraId="2E6813DB" w14:textId="77777777" w:rsidR="00BE4EC3" w:rsidRDefault="00BE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6AFD" w14:textId="77777777" w:rsidR="00770E35" w:rsidRPr="00213BF6" w:rsidRDefault="00E871F9">
    <w:pPr>
      <w:pStyle w:val="Footer"/>
      <w:rPr>
        <w:sz w:val="16"/>
        <w:szCs w:val="16"/>
      </w:rPr>
    </w:pPr>
    <w:r>
      <w:rPr>
        <w:sz w:val="16"/>
        <w:szCs w:val="16"/>
      </w:rPr>
      <w:t xml:space="preserve">Plan van aanpak - </w:t>
    </w:r>
    <w:r w:rsidRPr="007A6110">
      <w:rPr>
        <w:color w:val="FF0000"/>
        <w:sz w:val="16"/>
        <w:szCs w:val="16"/>
      </w:rPr>
      <w:t>voor wie/welk project</w:t>
    </w:r>
    <w:r w:rsidR="00770E35" w:rsidRPr="00213BF6">
      <w:rPr>
        <w:sz w:val="16"/>
        <w:szCs w:val="16"/>
      </w:rPr>
      <w:tab/>
    </w:r>
    <w:r w:rsidR="00770E35" w:rsidRPr="00213BF6">
      <w:rPr>
        <w:sz w:val="16"/>
        <w:szCs w:val="16"/>
      </w:rPr>
      <w:tab/>
    </w:r>
    <w:r w:rsidR="00770E35" w:rsidRPr="00213BF6">
      <w:rPr>
        <w:rStyle w:val="PageNumber"/>
        <w:sz w:val="16"/>
        <w:szCs w:val="16"/>
      </w:rPr>
      <w:fldChar w:fldCharType="begin"/>
    </w:r>
    <w:r w:rsidR="00770E35" w:rsidRPr="00213BF6">
      <w:rPr>
        <w:rStyle w:val="PageNumber"/>
        <w:sz w:val="16"/>
        <w:szCs w:val="16"/>
      </w:rPr>
      <w:instrText xml:space="preserve"> PAGE </w:instrText>
    </w:r>
    <w:r w:rsidR="00770E35" w:rsidRPr="00213BF6">
      <w:rPr>
        <w:rStyle w:val="PageNumber"/>
        <w:sz w:val="16"/>
        <w:szCs w:val="16"/>
      </w:rPr>
      <w:fldChar w:fldCharType="separate"/>
    </w:r>
    <w:r w:rsidR="00AE710B">
      <w:rPr>
        <w:rStyle w:val="PageNumber"/>
        <w:noProof/>
        <w:sz w:val="16"/>
        <w:szCs w:val="16"/>
      </w:rPr>
      <w:t>3</w:t>
    </w:r>
    <w:r w:rsidR="00770E35" w:rsidRPr="00213BF6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457C" w14:textId="77777777" w:rsidR="00BE4EC3" w:rsidRDefault="00BE4EC3">
      <w:r>
        <w:separator/>
      </w:r>
    </w:p>
  </w:footnote>
  <w:footnote w:type="continuationSeparator" w:id="0">
    <w:p w14:paraId="10EC3331" w14:textId="77777777" w:rsidR="00BE4EC3" w:rsidRDefault="00BE4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4492" w14:textId="77777777" w:rsidR="00724D1F" w:rsidRPr="00724D1F" w:rsidRDefault="00724D1F">
    <w:pPr>
      <w:pStyle w:val="Header"/>
      <w:rPr>
        <w:sz w:val="16"/>
        <w:szCs w:val="16"/>
      </w:rPr>
    </w:pPr>
    <w:r w:rsidRPr="00724D1F">
      <w:rPr>
        <w:sz w:val="16"/>
        <w:szCs w:val="16"/>
      </w:rPr>
      <w:t>Grafisch Lyceum Utrecht</w:t>
    </w:r>
  </w:p>
  <w:p w14:paraId="2BC775A0" w14:textId="77777777" w:rsidR="00724D1F" w:rsidRDefault="0072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40D9" w14:textId="1F3F076D" w:rsidR="00724D1F" w:rsidRPr="00724D1F" w:rsidRDefault="006211DD">
    <w:pPr>
      <w:pStyle w:val="Head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500CA96D" wp14:editId="2CBA774D">
          <wp:simplePos x="0" y="0"/>
          <wp:positionH relativeFrom="column">
            <wp:posOffset>4876800</wp:posOffset>
          </wp:positionH>
          <wp:positionV relativeFrom="paragraph">
            <wp:posOffset>-288502</wp:posOffset>
          </wp:positionV>
          <wp:extent cx="1371600" cy="620486"/>
          <wp:effectExtent l="0" t="0" r="0" b="0"/>
          <wp:wrapNone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2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lowerLetter"/>
      <w:lvlText w:val="%1."/>
      <w:lvlJc w:val="left"/>
      <w:pPr>
        <w:tabs>
          <w:tab w:val="num" w:pos="720"/>
        </w:tabs>
      </w:p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75127329"/>
    <w:multiLevelType w:val="hybridMultilevel"/>
    <w:tmpl w:val="7132F0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9484214">
    <w:abstractNumId w:val="0"/>
  </w:num>
  <w:num w:numId="2" w16cid:durableId="174680105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35"/>
    <w:rsid w:val="000003C1"/>
    <w:rsid w:val="00017513"/>
    <w:rsid w:val="0002227D"/>
    <w:rsid w:val="000820B8"/>
    <w:rsid w:val="000E3752"/>
    <w:rsid w:val="00107CFA"/>
    <w:rsid w:val="00116778"/>
    <w:rsid w:val="00173058"/>
    <w:rsid w:val="0018525A"/>
    <w:rsid w:val="001919D2"/>
    <w:rsid w:val="001E327E"/>
    <w:rsid w:val="001F4BD1"/>
    <w:rsid w:val="00213BF6"/>
    <w:rsid w:val="0027735B"/>
    <w:rsid w:val="0029265F"/>
    <w:rsid w:val="002E090F"/>
    <w:rsid w:val="002E13B5"/>
    <w:rsid w:val="003037A1"/>
    <w:rsid w:val="00363D5D"/>
    <w:rsid w:val="003715F9"/>
    <w:rsid w:val="003C0B80"/>
    <w:rsid w:val="003D34CF"/>
    <w:rsid w:val="003E4246"/>
    <w:rsid w:val="004221EC"/>
    <w:rsid w:val="00470804"/>
    <w:rsid w:val="00496A9A"/>
    <w:rsid w:val="004C4E2C"/>
    <w:rsid w:val="004D4AA0"/>
    <w:rsid w:val="004D535E"/>
    <w:rsid w:val="00504ACE"/>
    <w:rsid w:val="00513BBA"/>
    <w:rsid w:val="00553B87"/>
    <w:rsid w:val="00554793"/>
    <w:rsid w:val="00566376"/>
    <w:rsid w:val="005827BA"/>
    <w:rsid w:val="00585AE1"/>
    <w:rsid w:val="005B7273"/>
    <w:rsid w:val="005E1BE6"/>
    <w:rsid w:val="00617FC5"/>
    <w:rsid w:val="006211DD"/>
    <w:rsid w:val="0066564C"/>
    <w:rsid w:val="00724D1F"/>
    <w:rsid w:val="00753BB8"/>
    <w:rsid w:val="00770E35"/>
    <w:rsid w:val="00784F18"/>
    <w:rsid w:val="007A6BD4"/>
    <w:rsid w:val="007F0A0E"/>
    <w:rsid w:val="007F4930"/>
    <w:rsid w:val="00845F0E"/>
    <w:rsid w:val="00876A66"/>
    <w:rsid w:val="008779DE"/>
    <w:rsid w:val="008F0360"/>
    <w:rsid w:val="009020A1"/>
    <w:rsid w:val="00916286"/>
    <w:rsid w:val="009376D7"/>
    <w:rsid w:val="00952C1D"/>
    <w:rsid w:val="009A5354"/>
    <w:rsid w:val="009E5EC3"/>
    <w:rsid w:val="00A2371B"/>
    <w:rsid w:val="00A629A6"/>
    <w:rsid w:val="00A86E9A"/>
    <w:rsid w:val="00AA4383"/>
    <w:rsid w:val="00AB041B"/>
    <w:rsid w:val="00AE710B"/>
    <w:rsid w:val="00AF0582"/>
    <w:rsid w:val="00B33694"/>
    <w:rsid w:val="00B5320A"/>
    <w:rsid w:val="00B92793"/>
    <w:rsid w:val="00BC4C67"/>
    <w:rsid w:val="00BE4EC3"/>
    <w:rsid w:val="00C95E6A"/>
    <w:rsid w:val="00CA4963"/>
    <w:rsid w:val="00CC3F13"/>
    <w:rsid w:val="00CE7CBF"/>
    <w:rsid w:val="00D02251"/>
    <w:rsid w:val="00E64F5F"/>
    <w:rsid w:val="00E76BAB"/>
    <w:rsid w:val="00E871F9"/>
    <w:rsid w:val="00EA26F6"/>
    <w:rsid w:val="00ED346F"/>
    <w:rsid w:val="00EE0295"/>
    <w:rsid w:val="00EE6775"/>
    <w:rsid w:val="00F0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342264"/>
  <w15:chartTrackingRefBased/>
  <w15:docId w15:val="{C4653E07-CBEF-4C3C-B00C-EF153C0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6A9A"/>
    <w:pPr>
      <w:suppressAutoHyphens/>
    </w:pPr>
    <w:rPr>
      <w:rFonts w:asciiTheme="minorHAnsi" w:hAnsiTheme="minorHAns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213BF6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7A6BD4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A6BD4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etnoottekens">
    <w:name w:val="Voetnoottekens"/>
    <w:basedOn w:val="DefaultParagraphFont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indnoottekens">
    <w:name w:val="Eindnoottekens"/>
  </w:style>
  <w:style w:type="paragraph" w:customStyle="1" w:styleId="Kop">
    <w:name w:val="Kop"/>
    <w:basedOn w:val="Normal"/>
    <w:next w:val="Normal"/>
    <w:rsid w:val="009A5354"/>
    <w:pPr>
      <w:spacing w:after="120"/>
    </w:pPr>
    <w:rPr>
      <w:rFonts w:eastAsia="Lucida Sans Unicode" w:cs="Tahoma"/>
      <w:b/>
      <w:sz w:val="32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rsid w:val="00CA4963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noteText">
    <w:name w:val="footnote text"/>
    <w:basedOn w:val="Normal"/>
    <w:semiHidden/>
    <w:rPr>
      <w:rFonts w:ascii="Arial" w:hAnsi="Arial"/>
      <w:sz w:val="20"/>
      <w:szCs w:val="20"/>
    </w:rPr>
  </w:style>
  <w:style w:type="paragraph" w:customStyle="1" w:styleId="Koptitel">
    <w:name w:val="Koptitel"/>
    <w:basedOn w:val="Normal"/>
    <w:next w:val="Onderkoptitel"/>
    <w:rsid w:val="007A6BD4"/>
    <w:pPr>
      <w:spacing w:before="1200" w:after="60"/>
      <w:jc w:val="center"/>
    </w:pPr>
    <w:rPr>
      <w:rFonts w:asciiTheme="majorHAnsi" w:hAnsiTheme="majorHAnsi"/>
      <w:b/>
      <w:sz w:val="48"/>
    </w:rPr>
  </w:style>
  <w:style w:type="paragraph" w:customStyle="1" w:styleId="Onderkoptitel">
    <w:name w:val="Onderkoptitel"/>
    <w:basedOn w:val="Koptitel"/>
    <w:next w:val="Normal"/>
    <w:rsid w:val="007A6BD4"/>
    <w:pPr>
      <w:spacing w:before="360" w:after="240"/>
    </w:pPr>
    <w:rPr>
      <w:sz w:val="32"/>
    </w:rPr>
  </w:style>
  <w:style w:type="paragraph" w:customStyle="1" w:styleId="Inhoudtabel">
    <w:name w:val="Inhoud tabel"/>
    <w:basedOn w:val="Normal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NormalWeb">
    <w:name w:val="Normal (Web)"/>
    <w:basedOn w:val="Normal"/>
    <w:pPr>
      <w:suppressAutoHyphens w:val="0"/>
      <w:spacing w:before="100" w:beforeAutospacing="1" w:after="119"/>
    </w:pPr>
    <w:rPr>
      <w:rFonts w:ascii="Arial Unicode MS" w:hAnsi="Arial Unicode MS"/>
      <w:sz w:val="24"/>
      <w:lang w:eastAsia="nl-NL"/>
    </w:rPr>
  </w:style>
  <w:style w:type="paragraph" w:styleId="TOC1">
    <w:name w:val="toc 1"/>
    <w:basedOn w:val="Normal"/>
    <w:next w:val="Normal"/>
    <w:autoRedefine/>
    <w:uiPriority w:val="39"/>
    <w:rsid w:val="007A6BD4"/>
    <w:pPr>
      <w:tabs>
        <w:tab w:val="left" w:pos="440"/>
        <w:tab w:val="right" w:leader="dot" w:pos="9061"/>
      </w:tabs>
    </w:pPr>
  </w:style>
  <w:style w:type="paragraph" w:styleId="TOC2">
    <w:name w:val="toc 2"/>
    <w:basedOn w:val="Normal"/>
    <w:next w:val="Normal"/>
    <w:autoRedefine/>
    <w:uiPriority w:val="39"/>
    <w:rsid w:val="009376D7"/>
  </w:style>
  <w:style w:type="paragraph" w:styleId="TOC3">
    <w:name w:val="toc 3"/>
    <w:basedOn w:val="Normal"/>
    <w:next w:val="Normal"/>
    <w:autoRedefine/>
    <w:uiPriority w:val="39"/>
    <w:rsid w:val="009376D7"/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Header">
    <w:name w:val="header"/>
    <w:basedOn w:val="Normal"/>
    <w:link w:val="HeaderChar"/>
    <w:uiPriority w:val="99"/>
    <w:rsid w:val="00770E3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E3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70E35"/>
  </w:style>
  <w:style w:type="paragraph" w:styleId="TOCHeading">
    <w:name w:val="TOC Heading"/>
    <w:basedOn w:val="Heading1"/>
    <w:next w:val="Normal"/>
    <w:uiPriority w:val="39"/>
    <w:unhideWhenUsed/>
    <w:qFormat/>
    <w:rsid w:val="005E1BE6"/>
    <w:pPr>
      <w:keepLines/>
      <w:numPr>
        <w:numId w:val="0"/>
      </w:numPr>
      <w:suppressAutoHyphens w:val="0"/>
      <w:spacing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lang w:eastAsia="nl-NL"/>
    </w:rPr>
  </w:style>
  <w:style w:type="character" w:customStyle="1" w:styleId="HeaderChar">
    <w:name w:val="Header Char"/>
    <w:basedOn w:val="DefaultParagraphFont"/>
    <w:link w:val="Header"/>
    <w:uiPriority w:val="99"/>
    <w:rsid w:val="00724D1F"/>
    <w:rPr>
      <w:rFonts w:ascii="Trebuchet MS" w:hAnsi="Trebuchet MS"/>
      <w:sz w:val="22"/>
      <w:szCs w:val="24"/>
      <w:lang w:eastAsia="ar-SA"/>
    </w:rPr>
  </w:style>
  <w:style w:type="table" w:styleId="TableGrid">
    <w:name w:val="Table Grid"/>
    <w:basedOn w:val="TableNormal"/>
    <w:rsid w:val="00CA4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E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7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goCulNGDlU&amp;list=PLL0cLF8gjBprQbgS7HaBIsjgXQYEeG1z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sers/SeanNeerings/projects/7/views/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SeanNeerings/projects/8/views/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RXujVJdLEtc&amp;list=PLL0cLF8gjBpqRPlDcAqc9F939mwr76CG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JLqa-C91to&amp;list=PLL0cLF8gjBppS7fFZ5KWceIu2atUIKQXg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2EAD-46A5-413D-AF57-D5C9DB9E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Een ELO voor het GLR</vt:lpstr>
    </vt:vector>
  </TitlesOfParts>
  <Company>Helder &amp; Wijzer</Company>
  <LinksUpToDate>false</LinksUpToDate>
  <CharactersWithSpaces>1875</CharactersWithSpaces>
  <SharedDoc>false</SharedDoc>
  <HLinks>
    <vt:vector size="168" baseType="variant"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_Toc171753468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_Toc171753467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_Toc171753466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_Toc171753465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_Toc171753464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_Toc171753463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_Toc171753462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_Toc171753461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_Toc171753460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_Toc171753459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_Toc171753458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_Toc171753457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_Toc171753456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_Toc171753455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_Toc171753454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_Toc171753453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_Toc171753452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_Toc171753451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_Toc171753450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_Toc171753449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_Toc171753448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_Toc171753447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_Toc171753446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_Toc171753445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_Toc171753444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_Toc171753443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_Toc171753442</vt:lpwstr>
      </vt:variant>
      <vt:variant>
        <vt:i4>6815849</vt:i4>
      </vt:variant>
      <vt:variant>
        <vt:i4>0</vt:i4>
      </vt:variant>
      <vt:variant>
        <vt:i4>0</vt:i4>
      </vt:variant>
      <vt:variant>
        <vt:i4>5</vt:i4>
      </vt:variant>
      <vt:variant>
        <vt:lpwstr>http://www.surf.nl/publicaties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Plan van aanpak - format</dc:title>
  <dc:subject/>
  <dc:creator>Peter Bijker</dc:creator>
  <cp:keywords>Format;GLU</cp:keywords>
  <cp:lastModifiedBy>sean neerings</cp:lastModifiedBy>
  <cp:revision>46</cp:revision>
  <cp:lastPrinted>2112-12-31T22:00:00Z</cp:lastPrinted>
  <dcterms:created xsi:type="dcterms:W3CDTF">2015-06-07T22:45:00Z</dcterms:created>
  <dcterms:modified xsi:type="dcterms:W3CDTF">2023-06-06T08:50:00Z</dcterms:modified>
</cp:coreProperties>
</file>